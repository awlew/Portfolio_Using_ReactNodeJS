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C3" w:rsidRPr="000012BF" w:rsidRDefault="00ED5AC3">
      <w:pPr>
        <w:rPr>
          <w:rFonts w:ascii="Impact" w:eastAsia="DejaVuSans-Bold" w:hAnsi="Impact" w:cs="Impact"/>
          <w:bCs/>
          <w:sz w:val="32"/>
          <w:szCs w:val="32"/>
        </w:rPr>
      </w:pPr>
      <w:r>
        <w:rPr>
          <w:rFonts w:ascii="Arial" w:eastAsia="DejaVuSans-Bold" w:hAnsi="Arial" w:cs="Arial"/>
          <w:sz w:val="20"/>
          <w:szCs w:val="20"/>
        </w:rPr>
        <w:t>3725 Emerald St. Apt D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 xml:space="preserve">Email: </w:t>
      </w:r>
      <w:hyperlink r:id="rId5" w:history="1">
        <w:r w:rsidR="000012BF">
          <w:rPr>
            <w:rStyle w:val="Hyperlink"/>
            <w:rFonts w:ascii="Arial" w:hAnsi="Arial" w:cs="Arial"/>
            <w:sz w:val="20"/>
            <w:szCs w:val="20"/>
          </w:rPr>
          <w:t>adamwlew@gmail.com</w:t>
        </w:r>
      </w:hyperlink>
    </w:p>
    <w:p w:rsidR="00ED5AC3" w:rsidRDefault="00ED5AC3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Torrance, CA, 90503</w:t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</w:r>
      <w:r w:rsidR="000012BF">
        <w:rPr>
          <w:rFonts w:ascii="Arial" w:eastAsia="DejaVuSans-Bold" w:hAnsi="Arial" w:cs="Arial"/>
          <w:sz w:val="20"/>
          <w:szCs w:val="20"/>
        </w:rPr>
        <w:tab/>
        <w:t xml:space="preserve">        React/NodeJS Website: </w:t>
      </w:r>
      <w:hyperlink r:id="rId6" w:history="1">
        <w:r w:rsidR="000012BF" w:rsidRPr="001B265D">
          <w:rPr>
            <w:rStyle w:val="Hyperlink"/>
            <w:rFonts w:ascii="Arial" w:eastAsia="DejaVuSans-Bold" w:hAnsi="Arial" w:cs="Arial"/>
            <w:sz w:val="20"/>
            <w:szCs w:val="20"/>
            <w:lang w:val="en-US" w:eastAsia="hi-IN" w:bidi="hi-IN"/>
          </w:rPr>
          <w:t>https://adamwlew.herokuapp.com</w:t>
        </w:r>
      </w:hyperlink>
      <w:r w:rsidR="000012BF">
        <w:rPr>
          <w:rFonts w:ascii="Arial" w:eastAsia="DejaVuSans-Bold" w:hAnsi="Arial" w:cs="Arial"/>
          <w:sz w:val="20"/>
          <w:szCs w:val="20"/>
        </w:rPr>
        <w:t xml:space="preserve"> </w:t>
      </w:r>
    </w:p>
    <w:p w:rsidR="00ED5AC3" w:rsidRDefault="00ED5AC3">
      <w:pPr>
        <w:rPr>
          <w:rFonts w:ascii="Arial" w:eastAsia="DejaVuSans-Bold" w:hAnsi="Arial" w:cs="Arial"/>
          <w:sz w:val="20"/>
          <w:szCs w:val="20"/>
        </w:rPr>
      </w:pPr>
      <w:r>
        <w:rPr>
          <w:rFonts w:ascii="Arial" w:eastAsia="DejaVuSans-Bold" w:hAnsi="Arial" w:cs="Arial"/>
          <w:sz w:val="20"/>
          <w:szCs w:val="20"/>
        </w:rPr>
        <w:t>Phone: (310)-357-1091</w:t>
      </w:r>
    </w:p>
    <w:p w:rsidR="00ED5AC3" w:rsidRDefault="00ED5AC3" w:rsidP="000012BF">
      <w:pPr>
        <w:pBdr>
          <w:bottom w:val="single" w:sz="8" w:space="0" w:color="000000"/>
        </w:pBdr>
        <w:jc w:val="center"/>
        <w:rPr>
          <w:rFonts w:ascii="Impact" w:eastAsia="DejaVuSans-Bold" w:hAnsi="Impact" w:cs="Impact"/>
          <w:bCs/>
          <w:sz w:val="32"/>
          <w:szCs w:val="32"/>
        </w:rPr>
      </w:pPr>
      <w:r>
        <w:rPr>
          <w:rFonts w:ascii="Impact" w:eastAsia="DejaVuSans-Bold" w:hAnsi="Impact" w:cs="Impact"/>
          <w:bCs/>
          <w:sz w:val="32"/>
          <w:szCs w:val="32"/>
        </w:rPr>
        <w:t>Adam Wayne Lew</w:t>
      </w:r>
    </w:p>
    <w:p w:rsidR="000012BF" w:rsidRPr="000012BF" w:rsidRDefault="00237604" w:rsidP="00237604">
      <w:pPr>
        <w:pBdr>
          <w:bottom w:val="single" w:sz="8" w:space="0" w:color="000000"/>
        </w:pBd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T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o </w:t>
      </w:r>
      <w:r>
        <w:rPr>
          <w:rFonts w:ascii="Arial" w:eastAsia="DejaVuSans-Bold" w:hAnsi="Arial" w:cs="Arial"/>
          <w:bCs/>
          <w:sz w:val="20"/>
          <w:szCs w:val="20"/>
        </w:rPr>
        <w:t>co-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create </w:t>
      </w:r>
      <w:r>
        <w:rPr>
          <w:rFonts w:ascii="Arial" w:eastAsia="DejaVuSans-Bold" w:hAnsi="Arial" w:cs="Arial"/>
          <w:bCs/>
          <w:sz w:val="20"/>
          <w:szCs w:val="20"/>
        </w:rPr>
        <w:t xml:space="preserve">an enjoyable world through enjoyable </w:t>
      </w:r>
      <w:r w:rsidR="0078649C">
        <w:rPr>
          <w:rFonts w:ascii="Arial" w:eastAsia="DejaVuSans-Bold" w:hAnsi="Arial" w:cs="Arial"/>
          <w:bCs/>
          <w:sz w:val="20"/>
          <w:szCs w:val="20"/>
        </w:rPr>
        <w:t>technologies; one</w:t>
      </w:r>
      <w:r w:rsidR="000012BF">
        <w:rPr>
          <w:rFonts w:ascii="Arial" w:eastAsia="DejaVuSans-Bold" w:hAnsi="Arial" w:cs="Arial"/>
          <w:bCs/>
          <w:sz w:val="20"/>
          <w:szCs w:val="20"/>
        </w:rPr>
        <w:t xml:space="preserve"> smile at a time.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</w:p>
    <w:p w:rsidR="0048114E" w:rsidRPr="0048114E" w:rsidRDefault="0048114E" w:rsidP="0048114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I've been creating alongside other wise and experienced developers using c, c++, JavaScript, HTML, CSS, XML, C# + .Net, and PHP for </w:t>
      </w:r>
      <w:r>
        <w:rPr>
          <w:rFonts w:ascii="Arial" w:hAnsi="Arial" w:cs="Arial"/>
          <w:sz w:val="20"/>
          <w:szCs w:val="20"/>
          <w:shd w:val="clear" w:color="auto" w:fill="FFFFFF"/>
        </w:rPr>
        <w:t>2.5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years professionally and </w:t>
      </w:r>
      <w:r>
        <w:rPr>
          <w:rFonts w:ascii="Arial" w:hAnsi="Arial" w:cs="Arial"/>
          <w:sz w:val="20"/>
          <w:szCs w:val="20"/>
          <w:shd w:val="clear" w:color="auto" w:fill="FFFFFF"/>
        </w:rPr>
        <w:t>4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012BF">
        <w:rPr>
          <w:rFonts w:ascii="Arial" w:hAnsi="Arial" w:cs="Arial"/>
          <w:sz w:val="20"/>
          <w:szCs w:val="20"/>
          <w:shd w:val="clear" w:color="auto" w:fill="FFFFFF"/>
        </w:rPr>
        <w:t xml:space="preserve">years 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>academically; co</w:t>
      </w:r>
      <w:r w:rsidR="000012BF">
        <w:rPr>
          <w:rFonts w:ascii="Arial" w:hAnsi="Arial" w:cs="Arial"/>
          <w:sz w:val="20"/>
          <w:szCs w:val="20"/>
          <w:shd w:val="clear" w:color="auto" w:fill="FFFFFF"/>
        </w:rPr>
        <w:t xml:space="preserve">-creating </w:t>
      </w:r>
      <w:r w:rsidRPr="0048114E">
        <w:rPr>
          <w:rFonts w:ascii="Arial" w:hAnsi="Arial" w:cs="Arial"/>
          <w:sz w:val="20"/>
          <w:szCs w:val="20"/>
          <w:shd w:val="clear" w:color="auto" w:fill="FFFFFF"/>
        </w:rPr>
        <w:t>web pages, features within controllers' firmware, and file systems as a Firmware Engineer and Web Developer.</w:t>
      </w:r>
    </w:p>
    <w:p w:rsidR="00E269D8" w:rsidRDefault="00E269D8">
      <w:pPr>
        <w:rPr>
          <w:rFonts w:ascii="Arial" w:hAnsi="Arial" w:cs="Arial"/>
          <w:b/>
          <w:sz w:val="20"/>
          <w:szCs w:val="20"/>
        </w:rPr>
      </w:pPr>
    </w:p>
    <w:p w:rsidR="00ED5AC3" w:rsidRPr="00E269D8" w:rsidRDefault="00ED5AC3">
      <w:pPr>
        <w:rPr>
          <w:rFonts w:ascii="Helvetica" w:hAnsi="Helvetic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Education</w:t>
      </w:r>
      <w:r w:rsidR="00E269D8">
        <w:rPr>
          <w:rFonts w:ascii="Arial" w:hAnsi="Arial" w:cs="Arial"/>
          <w:b/>
          <w:sz w:val="20"/>
          <w:szCs w:val="20"/>
        </w:rPr>
        <w:t xml:space="preserve"> -</w:t>
      </w:r>
      <w:r w:rsidR="00E269D8">
        <w:rPr>
          <w:rFonts w:ascii="Helvetica" w:hAnsi="Helvetica"/>
          <w:sz w:val="23"/>
          <w:szCs w:val="23"/>
          <w:shd w:val="clear" w:color="auto" w:fill="FFFFFF"/>
        </w:rPr>
        <w:t xml:space="preserve"> </w:t>
      </w:r>
      <w:r>
        <w:rPr>
          <w:rFonts w:ascii="Arial" w:eastAsia="DejaVuSans" w:hAnsi="Arial" w:cs="Arial"/>
          <w:sz w:val="20"/>
          <w:szCs w:val="20"/>
        </w:rPr>
        <w:t xml:space="preserve">Arizona State University, Tempe, Arizona 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sz w:val="20"/>
          <w:szCs w:val="20"/>
        </w:rPr>
        <w:t>BSE in Computer Systems Engineering – May 2016 – Accumulated GPA: 3.86</w:t>
      </w:r>
    </w:p>
    <w:p w:rsidR="00ED5AC3" w:rsidRDefault="00ED5AC3">
      <w:pPr>
        <w:rPr>
          <w:rFonts w:ascii="Arial" w:hAnsi="Arial" w:cs="Arial"/>
          <w:sz w:val="20"/>
          <w:szCs w:val="20"/>
        </w:rPr>
      </w:pP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Professional Experience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Mercury Security Corporation LLC, Long Beach, CA – May 2016 to June 2017</w:t>
      </w:r>
    </w:p>
    <w:p w:rsidR="00ED5AC3" w:rsidRDefault="00ED5AC3">
      <w:p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Firmware – Application Engineer</w:t>
      </w:r>
    </w:p>
    <w:p w:rsidR="00752288" w:rsidRPr="00752288" w:rsidRDefault="00366120" w:rsidP="00E648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>Worked together with a small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 xml:space="preserve"> agile engineering team to develop features and fixes 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to help make </w:t>
      </w:r>
      <w:r w:rsidR="00E648F0" w:rsidRPr="00752288">
        <w:rPr>
          <w:rFonts w:ascii="Arial" w:eastAsia="DejaVuSans-Bold" w:hAnsi="Arial" w:cs="Arial"/>
          <w:bCs/>
          <w:sz w:val="20"/>
          <w:szCs w:val="20"/>
        </w:rPr>
        <w:t>MSC’s security controllers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 easier and more enjoyable to use.</w:t>
      </w:r>
    </w:p>
    <w:p w:rsidR="00E648F0" w:rsidRPr="00752288" w:rsidRDefault="00E648F0" w:rsidP="00E648F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52288">
        <w:rPr>
          <w:rFonts w:ascii="Arial" w:eastAsia="DejaVuSans-Bold" w:hAnsi="Arial" w:cs="Arial"/>
          <w:bCs/>
          <w:sz w:val="20"/>
          <w:szCs w:val="20"/>
        </w:rPr>
        <w:t>Focused on developing client-server based features relating to TCP/TLS connections, the ability to use a secondary ethernet adapter, and revamping the embedded web interface using JavaScript and HTML.</w:t>
      </w:r>
    </w:p>
    <w:p w:rsidR="00237604" w:rsidRPr="00237604" w:rsidRDefault="00237604" w:rsidP="00237604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237604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237604">
        <w:rPr>
          <w:rFonts w:ascii="Arial" w:eastAsia="Times New Roman" w:hAnsi="Arial" w:cs="Arial"/>
          <w:b/>
          <w:color w:val="000000"/>
          <w:sz w:val="20"/>
          <w:szCs w:val="20"/>
        </w:rPr>
        <w:t>ools: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 Visual Studio/Eclipse, Notepad++, TortoiseSVN, Jira, BugTracker, VMWare, VirtualBox, </w:t>
      </w:r>
      <w:r w:rsidRPr="00237604">
        <w:rPr>
          <w:rFonts w:ascii="Arial" w:hAnsi="Arial" w:cs="Arial"/>
          <w:sz w:val="20"/>
          <w:szCs w:val="20"/>
        </w:rPr>
        <w:t>PuTTY, WinSCP,</w:t>
      </w:r>
    </w:p>
    <w:p w:rsidR="00237604" w:rsidRPr="00237604" w:rsidRDefault="00237604" w:rsidP="00237604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237604">
        <w:rPr>
          <w:rFonts w:ascii="Arial" w:eastAsia="Times New Roman" w:hAnsi="Arial" w:cs="Arial"/>
          <w:b/>
          <w:color w:val="000000"/>
          <w:sz w:val="20"/>
          <w:szCs w:val="20"/>
        </w:rPr>
        <w:t>Environment: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 C, C++, JavaScript, </w:t>
      </w:r>
      <w:r w:rsidRPr="00237604">
        <w:rPr>
          <w:rFonts w:ascii="Arial" w:eastAsia="Times New Roman" w:hAnsi="Arial" w:cs="Arial"/>
          <w:sz w:val="20"/>
          <w:szCs w:val="20"/>
        </w:rPr>
        <w:t xml:space="preserve">HTML, CSS, XML, </w:t>
      </w:r>
      <w:r w:rsidRPr="00237604">
        <w:rPr>
          <w:rFonts w:ascii="Arial" w:hAnsi="Arial" w:cs="Arial"/>
          <w:sz w:val="20"/>
          <w:szCs w:val="20"/>
        </w:rPr>
        <w:t>OpenSSL, libxml2, JSON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237604">
        <w:rPr>
          <w:rFonts w:ascii="Arial" w:eastAsia="Times New Roman" w:hAnsi="Arial" w:cs="Arial"/>
          <w:sz w:val="20"/>
          <w:szCs w:val="20"/>
        </w:rPr>
        <w:t xml:space="preserve">PHP, 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C#, .NET, wpa_supplicant, Linux, Windows 7 </w:t>
      </w:r>
    </w:p>
    <w:p w:rsidR="00237604" w:rsidRDefault="00237604" w:rsidP="0023760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Colony Starwood Homes, Scottsdale, AZ 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Front-End Web Developer (Intern) – October 2015 to April 2016</w:t>
      </w:r>
    </w:p>
    <w:p w:rsidR="00ED5AC3" w:rsidRDefault="00E648F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together </w:t>
      </w:r>
      <w:r w:rsidR="000012BF">
        <w:rPr>
          <w:rFonts w:ascii="Arial" w:hAnsi="Arial" w:cs="Arial"/>
          <w:sz w:val="20"/>
          <w:szCs w:val="20"/>
        </w:rPr>
        <w:t xml:space="preserve">with a medium sized agile development and QA team </w:t>
      </w:r>
      <w:r w:rsidR="0036520F">
        <w:rPr>
          <w:rFonts w:ascii="Arial" w:hAnsi="Arial" w:cs="Arial"/>
          <w:sz w:val="20"/>
          <w:szCs w:val="20"/>
        </w:rPr>
        <w:t>to</w:t>
      </w:r>
      <w:r w:rsidR="00D93BDF">
        <w:rPr>
          <w:rFonts w:ascii="Arial" w:hAnsi="Arial" w:cs="Arial"/>
          <w:sz w:val="20"/>
          <w:szCs w:val="20"/>
        </w:rPr>
        <w:t xml:space="preserve"> </w:t>
      </w:r>
      <w:r w:rsidR="0036520F">
        <w:rPr>
          <w:rFonts w:ascii="Arial" w:hAnsi="Arial" w:cs="Arial"/>
          <w:sz w:val="20"/>
          <w:szCs w:val="20"/>
        </w:rPr>
        <w:t>provide</w:t>
      </w:r>
      <w:r w:rsidR="00752288">
        <w:rPr>
          <w:rFonts w:ascii="Arial" w:hAnsi="Arial" w:cs="Arial"/>
          <w:sz w:val="20"/>
          <w:szCs w:val="20"/>
        </w:rPr>
        <w:t xml:space="preserve"> property managers and residents </w:t>
      </w:r>
      <w:r w:rsidR="0036520F">
        <w:rPr>
          <w:rFonts w:ascii="Arial" w:hAnsi="Arial" w:cs="Arial"/>
          <w:sz w:val="20"/>
          <w:szCs w:val="20"/>
        </w:rPr>
        <w:t>an understandable and enjoyable</w:t>
      </w:r>
      <w:r w:rsidR="007522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web application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“Atlas”</w:t>
      </w:r>
      <w:r w:rsidR="003652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using</w:t>
      </w:r>
      <w:r w:rsidR="00D93BDF">
        <w:rPr>
          <w:rFonts w:ascii="Arial" w:hAnsi="Arial" w:cs="Arial"/>
          <w:sz w:val="20"/>
          <w:szCs w:val="20"/>
        </w:rPr>
        <w:t xml:space="preserve"> React and </w:t>
      </w:r>
      <w:r w:rsidR="00ED5AC3">
        <w:rPr>
          <w:rFonts w:ascii="Arial" w:hAnsi="Arial" w:cs="Arial"/>
          <w:sz w:val="20"/>
          <w:szCs w:val="20"/>
        </w:rPr>
        <w:t xml:space="preserve">Node.js.  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 (Intern) – February 2015 to October 2015</w:t>
      </w:r>
    </w:p>
    <w:p w:rsidR="0078649C" w:rsidRDefault="0078649C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together with the QA team to provide a better experience to the end user, and helped the development team have a more pleasant experience by providing behavioral results from verification.</w:t>
      </w:r>
    </w:p>
    <w:p w:rsidR="00ED5AC3" w:rsidRPr="0078649C" w:rsidRDefault="00ED5AC3" w:rsidP="0078649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8649C">
        <w:rPr>
          <w:rFonts w:ascii="Arial" w:hAnsi="Arial" w:cs="Arial"/>
          <w:sz w:val="20"/>
          <w:szCs w:val="20"/>
        </w:rPr>
        <w:t>Found/reported/documented bugs and wrote user stories to suggest improvements to the website.</w:t>
      </w:r>
    </w:p>
    <w:p w:rsidR="00237604" w:rsidRDefault="00237604" w:rsidP="00237604">
      <w:pPr>
        <w:shd w:val="clear" w:color="auto" w:fill="FFFFFF"/>
        <w:rPr>
          <w:rFonts w:ascii="Arial" w:eastAsia="Times New Roman" w:hAnsi="Arial" w:cs="Arial"/>
          <w:sz w:val="20"/>
          <w:szCs w:val="20"/>
        </w:rPr>
      </w:pPr>
      <w:r w:rsidRPr="00237604">
        <w:rPr>
          <w:rFonts w:ascii="Calibri Light" w:eastAsia="Times New Roman" w:hAnsi="Calibri Light" w:cs="Arial"/>
          <w:b/>
          <w:color w:val="000000"/>
        </w:rPr>
        <w:t>T</w:t>
      </w:r>
      <w:r w:rsidRPr="00237604">
        <w:rPr>
          <w:rFonts w:ascii="Arial" w:eastAsia="Times New Roman" w:hAnsi="Arial" w:cs="Arial"/>
          <w:b/>
          <w:color w:val="000000"/>
          <w:sz w:val="20"/>
          <w:szCs w:val="20"/>
        </w:rPr>
        <w:t>ools:</w:t>
      </w:r>
      <w:r w:rsidRPr="00237604">
        <w:rPr>
          <w:rFonts w:ascii="Arial" w:eastAsia="Times New Roman" w:hAnsi="Arial" w:cs="Arial"/>
          <w:color w:val="000000"/>
          <w:sz w:val="20"/>
          <w:szCs w:val="20"/>
        </w:rPr>
        <w:t xml:space="preserve"> JavaScript, </w:t>
      </w:r>
      <w:r w:rsidRPr="00237604">
        <w:rPr>
          <w:rFonts w:ascii="Arial" w:eastAsia="Times New Roman" w:hAnsi="Arial" w:cs="Arial"/>
          <w:sz w:val="20"/>
          <w:szCs w:val="20"/>
        </w:rPr>
        <w:t>HTML5, CSS, Node</w:t>
      </w:r>
      <w:r w:rsidR="00BC0430">
        <w:rPr>
          <w:rFonts w:ascii="Arial" w:eastAsia="Times New Roman" w:hAnsi="Arial" w:cs="Arial"/>
          <w:sz w:val="20"/>
          <w:szCs w:val="20"/>
        </w:rPr>
        <w:t>JS</w:t>
      </w:r>
      <w:r w:rsidRPr="00237604">
        <w:rPr>
          <w:rFonts w:ascii="Arial" w:eastAsia="Times New Roman" w:hAnsi="Arial" w:cs="Arial"/>
          <w:sz w:val="20"/>
          <w:szCs w:val="20"/>
        </w:rPr>
        <w:t>, React, lodash</w:t>
      </w:r>
      <w:r w:rsidR="0078649C">
        <w:rPr>
          <w:rFonts w:ascii="Arial" w:eastAsia="Times New Roman" w:hAnsi="Arial" w:cs="Arial"/>
          <w:sz w:val="20"/>
          <w:szCs w:val="20"/>
        </w:rPr>
        <w:t xml:space="preserve">, </w:t>
      </w:r>
      <w:r w:rsidR="00BC0430">
        <w:rPr>
          <w:rFonts w:ascii="Arial" w:eastAsia="Times New Roman" w:hAnsi="Arial" w:cs="Arial"/>
          <w:sz w:val="20"/>
          <w:szCs w:val="20"/>
        </w:rPr>
        <w:t>Atom IDE</w:t>
      </w:r>
      <w:r w:rsidR="00BC0430">
        <w:rPr>
          <w:rFonts w:ascii="Arial" w:eastAsia="Times New Roman" w:hAnsi="Arial" w:cs="Arial"/>
          <w:sz w:val="20"/>
          <w:szCs w:val="20"/>
        </w:rPr>
        <w:t xml:space="preserve">, </w:t>
      </w:r>
      <w:bookmarkStart w:id="0" w:name="_GoBack"/>
      <w:bookmarkEnd w:id="0"/>
      <w:r w:rsidR="0078649C">
        <w:rPr>
          <w:rFonts w:ascii="Arial" w:eastAsia="Times New Roman" w:hAnsi="Arial" w:cs="Arial"/>
          <w:sz w:val="20"/>
          <w:szCs w:val="20"/>
        </w:rPr>
        <w:t>Jira, Github</w:t>
      </w:r>
      <w:r w:rsidR="0078649C">
        <w:rPr>
          <w:rFonts w:ascii="Arial" w:eastAsia="Times New Roman" w:hAnsi="Arial" w:cs="Arial"/>
          <w:sz w:val="20"/>
          <w:szCs w:val="20"/>
        </w:rPr>
        <w:t>, Bitbucket,</w:t>
      </w:r>
    </w:p>
    <w:p w:rsidR="00752288" w:rsidRPr="00752288" w:rsidRDefault="00752288" w:rsidP="00237604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752288">
        <w:rPr>
          <w:rFonts w:ascii="Arial" w:eastAsia="Times New Roman" w:hAnsi="Arial" w:cs="Arial"/>
          <w:b/>
          <w:sz w:val="20"/>
          <w:szCs w:val="20"/>
        </w:rPr>
        <w:t>Environment</w:t>
      </w:r>
      <w:r>
        <w:rPr>
          <w:rFonts w:ascii="Arial" w:eastAsia="Times New Roman" w:hAnsi="Arial" w:cs="Arial"/>
          <w:b/>
          <w:sz w:val="20"/>
          <w:szCs w:val="20"/>
        </w:rPr>
        <w:t xml:space="preserve">: </w:t>
      </w:r>
      <w:r>
        <w:rPr>
          <w:rFonts w:ascii="Arial" w:eastAsia="Times New Roman" w:hAnsi="Arial" w:cs="Arial"/>
          <w:sz w:val="20"/>
          <w:szCs w:val="20"/>
        </w:rPr>
        <w:t>Windows 7, MacOS</w:t>
      </w:r>
      <w:r w:rsidR="0078649C">
        <w:rPr>
          <w:rFonts w:ascii="Arial" w:eastAsia="Times New Roman" w:hAnsi="Arial" w:cs="Arial"/>
          <w:sz w:val="20"/>
          <w:szCs w:val="20"/>
        </w:rPr>
        <w:t xml:space="preserve">, </w:t>
      </w:r>
    </w:p>
    <w:p w:rsidR="00ED5AC3" w:rsidRDefault="00ED5AC3" w:rsidP="00237604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Ira A. Fulton Schools of Engineering, Tempe, AZ, - Summers of 2012 – 2014</w:t>
      </w:r>
    </w:p>
    <w:p w:rsidR="00ED5AC3" w:rsidRDefault="00ED5AC3">
      <w:p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7UP/9UP Robotics Camp - Head Instructor and </w:t>
      </w:r>
      <w:r w:rsidR="00752288">
        <w:rPr>
          <w:rFonts w:ascii="Arial" w:hAnsi="Arial" w:cs="Arial"/>
          <w:sz w:val="20"/>
          <w:szCs w:val="20"/>
        </w:rPr>
        <w:t xml:space="preserve">Exercise/Lesson </w:t>
      </w:r>
      <w:r>
        <w:rPr>
          <w:rFonts w:ascii="Arial" w:hAnsi="Arial" w:cs="Arial"/>
          <w:sz w:val="20"/>
          <w:szCs w:val="20"/>
        </w:rPr>
        <w:t>Manual Developer</w:t>
      </w:r>
    </w:p>
    <w:p w:rsidR="00752288" w:rsidRDefault="00E07EFE" w:rsidP="00752288">
      <w:pPr>
        <w:pStyle w:val="ListParagraph"/>
        <w:numPr>
          <w:ilvl w:val="0"/>
          <w:numId w:val="3"/>
        </w:numPr>
        <w:rPr>
          <w:rFonts w:ascii="Arial" w:eastAsia="DejaVuSans-Bold" w:hAnsi="Arial" w:cs="Arial"/>
          <w:bCs/>
          <w:sz w:val="20"/>
          <w:szCs w:val="20"/>
        </w:rPr>
      </w:pPr>
      <w:r w:rsidRPr="00752288">
        <w:rPr>
          <w:rFonts w:ascii="Arial" w:eastAsia="DejaVuSans-Bold" w:hAnsi="Arial" w:cs="Arial"/>
          <w:bCs/>
          <w:sz w:val="20"/>
          <w:szCs w:val="20"/>
        </w:rPr>
        <w:t xml:space="preserve">Co-mentored with a small team of instructors to </w:t>
      </w:r>
      <w:r w:rsidR="00752288" w:rsidRPr="00752288">
        <w:rPr>
          <w:rFonts w:ascii="Arial" w:eastAsia="DejaVuSans-Bold" w:hAnsi="Arial" w:cs="Arial"/>
          <w:bCs/>
          <w:sz w:val="20"/>
          <w:szCs w:val="20"/>
        </w:rPr>
        <w:t>provide an enjoyable and positive interpersonal experience to</w:t>
      </w:r>
      <w:r w:rsidRPr="00752288">
        <w:rPr>
          <w:rFonts w:ascii="Arial" w:eastAsia="DejaVuSans-Bold" w:hAnsi="Arial" w:cs="Arial"/>
          <w:bCs/>
          <w:sz w:val="20"/>
          <w:szCs w:val="20"/>
        </w:rPr>
        <w:t xml:space="preserve"> the future of the Computer Science/Engineering and Robotics community</w:t>
      </w:r>
      <w:r w:rsidR="00752288" w:rsidRPr="00752288">
        <w:rPr>
          <w:rFonts w:ascii="Arial" w:eastAsia="DejaVuSans-Bold" w:hAnsi="Arial" w:cs="Arial"/>
          <w:bCs/>
          <w:sz w:val="20"/>
          <w:szCs w:val="20"/>
        </w:rPr>
        <w:t xml:space="preserve"> (7-12th graders)</w:t>
      </w:r>
      <w:r w:rsidRPr="00752288">
        <w:rPr>
          <w:rFonts w:ascii="Arial" w:eastAsia="DejaVuSans-Bold" w:hAnsi="Arial" w:cs="Arial"/>
          <w:bCs/>
          <w:sz w:val="20"/>
          <w:szCs w:val="20"/>
        </w:rPr>
        <w:t xml:space="preserve"> </w:t>
      </w:r>
      <w:r w:rsidR="00752288" w:rsidRPr="00752288">
        <w:rPr>
          <w:rFonts w:ascii="Arial" w:eastAsia="DejaVuSans-Bold" w:hAnsi="Arial" w:cs="Arial"/>
          <w:bCs/>
          <w:sz w:val="20"/>
          <w:szCs w:val="20"/>
        </w:rPr>
        <w:t>using L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EGO NXT/EV3 robots and </w:t>
      </w:r>
      <w:r w:rsidR="00752288">
        <w:rPr>
          <w:rFonts w:ascii="Arial" w:eastAsia="DejaVuSans-Bold" w:hAnsi="Arial" w:cs="Arial"/>
          <w:bCs/>
          <w:sz w:val="20"/>
          <w:szCs w:val="20"/>
        </w:rPr>
        <w:t>Microsoft</w:t>
      </w:r>
      <w:r w:rsidR="00752288">
        <w:rPr>
          <w:rFonts w:ascii="Arial" w:eastAsia="DejaVuSans-Bold" w:hAnsi="Arial" w:cs="Arial"/>
          <w:bCs/>
          <w:sz w:val="20"/>
          <w:szCs w:val="20"/>
        </w:rPr>
        <w:t>/ASU</w:t>
      </w:r>
      <w:r w:rsidR="00752288">
        <w:rPr>
          <w:rFonts w:ascii="Arial" w:eastAsia="DejaVuSans-Bold" w:hAnsi="Arial" w:cs="Arial"/>
          <w:bCs/>
          <w:sz w:val="20"/>
          <w:szCs w:val="20"/>
        </w:rPr>
        <w:t xml:space="preserve"> VPL</w:t>
      </w:r>
      <w:r w:rsidR="00752288">
        <w:rPr>
          <w:rFonts w:ascii="Arial" w:eastAsia="DejaVuSans-Bold" w:hAnsi="Arial" w:cs="Arial"/>
          <w:bCs/>
          <w:sz w:val="20"/>
          <w:szCs w:val="20"/>
        </w:rPr>
        <w:t>.</w:t>
      </w:r>
    </w:p>
    <w:p w:rsidR="00752288" w:rsidRPr="00752288" w:rsidRDefault="00752288" w:rsidP="00752288">
      <w:pPr>
        <w:pStyle w:val="ListParagraph"/>
        <w:rPr>
          <w:rFonts w:ascii="Arial" w:eastAsia="DejaVuSans-Bold" w:hAnsi="Arial" w:cs="Arial"/>
          <w:bCs/>
          <w:sz w:val="20"/>
          <w:szCs w:val="20"/>
        </w:rPr>
      </w:pP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eastAsia="DejaVuSans" w:hAnsi="Arial" w:cs="Arial"/>
          <w:b/>
          <w:sz w:val="20"/>
          <w:szCs w:val="20"/>
        </w:rPr>
        <w:t>Completed Projects and Accomplishments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Intel Galileo – Balancing Ball Labyrinth Game</w:t>
      </w:r>
    </w:p>
    <w:p w:rsidR="00ED5AC3" w:rsidRDefault="00ED5AC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Developed a cross-compiled Linux kernel character and joystick device drivers for an MPU-6050 (I2C) </w:t>
      </w:r>
    </w:p>
    <w:p w:rsidR="00ED5AC3" w:rsidRDefault="00ED5AC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Gyroscope/Accelerometer and MAX7219 LED Matrix (SPI).</w:t>
      </w:r>
    </w:p>
    <w:p w:rsidR="00ED5AC3" w:rsidRDefault="00ED5AC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Developed a multithreaded cross-compiled user-space game that interfaced with the kernel drivers.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ASU Team Capstone Project - Intel Edison – ASU JSON IoT Robot Maze Simulator </w:t>
      </w:r>
    </w:p>
    <w:p w:rsidR="00ED5AC3" w:rsidRDefault="00ED5AC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Developed a HTML5/Javascript web application that allows the user to simulate a robot moving autonomously through a maze with sensors by sending and receiving JSON objects to any device through Websockets.</w:t>
      </w:r>
    </w:p>
    <w:p w:rsidR="00ED5AC3" w:rsidRDefault="00ED5AC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Sun Devil Robotics Club (SDRC) – Vex U Robots</w:t>
      </w:r>
    </w:p>
    <w:p w:rsidR="00ED5AC3" w:rsidRDefault="00ED5AC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Developed a Vex Robot that placed 3</w:t>
      </w:r>
      <w:r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at the 2013 Vex U Arizona State Tournament (VUAS).</w:t>
      </w:r>
    </w:p>
    <w:p w:rsidR="00ED5AC3" w:rsidRDefault="00ED5AC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Lead the design, programming, and competitive team that placed 2</w:t>
      </w:r>
      <w:r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at the 2014 VUAS Tournament.</w:t>
      </w:r>
    </w:p>
    <w:p w:rsidR="00ED5AC3" w:rsidRDefault="00ED5AC3">
      <w:pPr>
        <w:rPr>
          <w:rFonts w:ascii="Arial" w:hAnsi="Arial" w:cs="Arial"/>
          <w:sz w:val="20"/>
          <w:szCs w:val="20"/>
        </w:rPr>
      </w:pPr>
    </w:p>
    <w:p w:rsidR="00ED5AC3" w:rsidRDefault="00ED5AC3">
      <w:p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/>
          <w:bCs/>
          <w:sz w:val="20"/>
          <w:szCs w:val="20"/>
        </w:rPr>
        <w:t>Past Leadership Experience</w:t>
      </w:r>
    </w:p>
    <w:p w:rsidR="00ED5AC3" w:rsidRDefault="00ED5AC3">
      <w:pPr>
        <w:pStyle w:val="ListParagraph"/>
        <w:numPr>
          <w:ilvl w:val="0"/>
          <w:numId w:val="1"/>
        </w:numPr>
        <w:rPr>
          <w:rFonts w:ascii="Arial" w:eastAsia="DejaVuSans-Bold" w:hAnsi="Arial" w:cs="Arial"/>
          <w:bCs/>
          <w:sz w:val="20"/>
          <w:szCs w:val="20"/>
        </w:rPr>
      </w:pPr>
      <w:r>
        <w:rPr>
          <w:rFonts w:ascii="Arial" w:eastAsia="DejaVuSans-Bold" w:hAnsi="Arial" w:cs="Arial"/>
          <w:bCs/>
          <w:sz w:val="20"/>
          <w:szCs w:val="20"/>
        </w:rPr>
        <w:t xml:space="preserve">Vice President, Acting President, and Vex U Robotics Hardware Design Lead of </w:t>
      </w:r>
      <w:r>
        <w:rPr>
          <w:rFonts w:ascii="Arial" w:hAnsi="Arial" w:cs="Arial"/>
          <w:sz w:val="20"/>
          <w:szCs w:val="20"/>
        </w:rPr>
        <w:t>SDRC</w:t>
      </w:r>
    </w:p>
    <w:p w:rsidR="00E648F0" w:rsidRDefault="00ED5AC3" w:rsidP="00237604">
      <w:pPr>
        <w:pStyle w:val="ListParagraph"/>
        <w:numPr>
          <w:ilvl w:val="0"/>
          <w:numId w:val="1"/>
        </w:numPr>
      </w:pPr>
      <w:r>
        <w:rPr>
          <w:rFonts w:ascii="Arial" w:eastAsia="DejaVuSans-Bold" w:hAnsi="Arial" w:cs="Arial"/>
          <w:bCs/>
          <w:sz w:val="20"/>
          <w:szCs w:val="20"/>
        </w:rPr>
        <w:t>Head Instructor at the Ira A. Fulton Schools of Engineering 7UP/9UP Robotics Summer Camp</w:t>
      </w:r>
    </w:p>
    <w:sectPr w:rsidR="00E648F0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-Bold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6975"/>
    <w:rsid w:val="000012BF"/>
    <w:rsid w:val="00046975"/>
    <w:rsid w:val="00237604"/>
    <w:rsid w:val="00320E07"/>
    <w:rsid w:val="0036520F"/>
    <w:rsid w:val="00366120"/>
    <w:rsid w:val="0048114E"/>
    <w:rsid w:val="00493A8F"/>
    <w:rsid w:val="00752288"/>
    <w:rsid w:val="007671AC"/>
    <w:rsid w:val="0078649C"/>
    <w:rsid w:val="00BC0430"/>
    <w:rsid w:val="00D93BDF"/>
    <w:rsid w:val="00E07EFE"/>
    <w:rsid w:val="00E269D8"/>
    <w:rsid w:val="00E648F0"/>
    <w:rsid w:val="00ED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5AF234"/>
  <w15:chartTrackingRefBased/>
  <w15:docId w15:val="{0E944CF9-2AC9-4AB7-B434-3C00A025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BalloonTextChar">
    <w:name w:val="Balloon Text Char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ListLabel1">
    <w:name w:val="ListLabel 1"/>
    <w:rPr>
      <w:rFonts w:eastAsia="DejaVuSans-Bold" w:cs="Arial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  <w:rPr>
      <w:szCs w:val="21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6"/>
    </w:rPr>
  </w:style>
  <w:style w:type="character" w:styleId="UnresolvedMention">
    <w:name w:val="Unresolved Mention"/>
    <w:uiPriority w:val="99"/>
    <w:semiHidden/>
    <w:unhideWhenUsed/>
    <w:rsid w:val="000012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amwlew.herokuapp.com" TargetMode="External"/><Relationship Id="rId5" Type="http://schemas.openxmlformats.org/officeDocument/2006/relationships/hyperlink" Target="mailto:adamwle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Links>
    <vt:vector size="6" baseType="variant">
      <vt:variant>
        <vt:i4>7667793</vt:i4>
      </vt:variant>
      <vt:variant>
        <vt:i4>0</vt:i4>
      </vt:variant>
      <vt:variant>
        <vt:i4>0</vt:i4>
      </vt:variant>
      <vt:variant>
        <vt:i4>5</vt:i4>
      </vt:variant>
      <vt:variant>
        <vt:lpwstr>mailto:adamwlew@gmail.com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Lew</dc:creator>
  <cp:keywords/>
  <cp:lastModifiedBy>Adam Lew</cp:lastModifiedBy>
  <cp:revision>8</cp:revision>
  <cp:lastPrinted>2015-12-22T08:54:00Z</cp:lastPrinted>
  <dcterms:created xsi:type="dcterms:W3CDTF">2017-10-12T22:13:00Z</dcterms:created>
  <dcterms:modified xsi:type="dcterms:W3CDTF">2017-10-12T23:10:00Z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